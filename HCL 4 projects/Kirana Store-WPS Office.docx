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                           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                    Kirana Store</w:t>
      </w:r>
    </w:p>
    <w:p>
      <w:pPr>
        <w:pStyle w:val="style0"/>
        <w:rPr/>
      </w:pPr>
      <w:r>
        <w:rPr>
          <w:b/>
          <w:bCs/>
          <w:sz w:val="40"/>
          <w:szCs w:val="40"/>
          <w:lang w:val="en-US"/>
        </w:rPr>
        <w:t xml:space="preserve">       </w:t>
      </w:r>
      <w:r>
        <w:rPr>
          <w:rFonts w:hint="default"/>
          <w:sz w:val="32"/>
          <w:szCs w:val="32"/>
        </w:rPr>
        <w:t>This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is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a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general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store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where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normal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people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can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buy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groceries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and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store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owners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sell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the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products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.Main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admin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will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be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the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store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owner.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Normal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people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be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the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customer.</w:t>
      </w:r>
      <w:r>
        <w:rPr>
          <w:rFonts w:hint="default"/>
          <w:sz w:val="32"/>
          <w:szCs w:val="32"/>
        </w:rPr>
        <w:t xml:space="preserve"> 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sz w:val="32"/>
          <w:szCs w:val="32"/>
          <w:lang w:val="en-US"/>
        </w:rPr>
        <w:t>Classes</w:t>
      </w:r>
      <w:r>
        <w:rPr>
          <w:b/>
          <w:bCs/>
          <w:lang w:val="en-US"/>
        </w:rPr>
        <w:t>:</w:t>
      </w:r>
    </w:p>
    <w:p>
      <w:pPr>
        <w:pStyle w:val="style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Admin</w:t>
      </w:r>
    </w:p>
    <w:p>
      <w:pPr>
        <w:pStyle w:val="style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Dealers</w:t>
      </w:r>
    </w:p>
    <w:p>
      <w:pPr>
        <w:pStyle w:val="style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-US"/>
        </w:rPr>
        <w:t>Payment optio</w:t>
      </w:r>
      <w:r>
        <w:rPr>
          <w:sz w:val="24"/>
          <w:szCs w:val="24"/>
          <w:lang w:val="en-US"/>
        </w:rPr>
        <w:t>n</w:t>
      </w:r>
    </w:p>
    <w:p>
      <w:pPr>
        <w:pStyle w:val="style0"/>
        <w:numPr>
          <w:ilvl w:val="0"/>
          <w:numId w:val="0"/>
        </w:num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  <w:lang w:val="en-US"/>
        </w:rPr>
        <w:t>Product Dealers:</w:t>
      </w:r>
    </w:p>
    <w:p>
      <w:pPr>
        <w:pStyle w:val="style179"/>
        <w:numPr>
          <w:ilvl w:val="0"/>
          <w:numId w:val="2"/>
        </w:numPr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</w:t>
      </w:r>
      <w:r>
        <w:rPr>
          <w:b w:val="false"/>
          <w:bCs w:val="false"/>
          <w:sz w:val="28"/>
          <w:szCs w:val="28"/>
          <w:lang w:val="en-US"/>
        </w:rPr>
        <w:t xml:space="preserve">This class receives  customers requirement and have to process on customer request. </w:t>
      </w:r>
    </w:p>
    <w:p>
      <w:pPr>
        <w:pStyle w:val="style179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They works on available products and daily checks the stock availability. </w:t>
      </w:r>
    </w:p>
    <w:p>
      <w:pPr>
        <w:pStyle w:val="style179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They delivers the stock ordered by the customer with proper packing. </w:t>
      </w:r>
    </w:p>
    <w:p>
      <w:pPr>
        <w:pStyle w:val="style0"/>
        <w:numPr>
          <w:ilvl w:val="0"/>
          <w:numId w:val="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Admin:</w:t>
      </w:r>
    </w:p>
    <w:p>
      <w:pPr>
        <w:pStyle w:val="style179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In admin class of whole store is to be maintained.</w:t>
      </w:r>
    </w:p>
    <w:p>
      <w:pPr>
        <w:pStyle w:val="style179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The compilants dropped by customers must be checked . </w:t>
      </w:r>
    </w:p>
    <w:p>
      <w:pPr>
        <w:pStyle w:val="style0"/>
        <w:numPr>
          <w:ilvl w:val="0"/>
          <w:numId w:val="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Customer:</w:t>
      </w:r>
    </w:p>
    <w:p>
      <w:pPr>
        <w:pStyle w:val="style179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The customerr must have personal account and customer first check the products availability and orders the required products.</w:t>
      </w:r>
    </w:p>
    <w:p>
      <w:pPr>
        <w:pStyle w:val="style179"/>
        <w:numPr>
          <w:ilvl w:val="0"/>
          <w:numId w:val="0"/>
        </w:numPr>
        <w:ind w:left="720" w:firstLine="0"/>
        <w:rPr>
          <w:b/>
          <w:bCs/>
          <w:sz w:val="28"/>
          <w:szCs w:val="28"/>
          <w:highlight w:val="none"/>
        </w:rPr>
      </w:pPr>
      <w:r>
        <w:rPr>
          <w:b w:val="false"/>
          <w:bCs w:val="false"/>
          <w:sz w:val="28"/>
          <w:szCs w:val="28"/>
          <w:highlight w:val="none"/>
          <w:lang w:val="en-US"/>
        </w:rPr>
        <w:t xml:space="preserve">Customer can check on various products and choose the products required. </w:t>
      </w:r>
    </w:p>
    <w:p>
      <w:pPr>
        <w:pStyle w:val="style179"/>
        <w:numPr>
          <w:ilvl w:val="0"/>
          <w:numId w:val="0"/>
        </w:numPr>
        <w:ind w:left="720" w:firstLine="0"/>
        <w:rPr>
          <w:b/>
          <w:bCs/>
          <w:sz w:val="28"/>
          <w:szCs w:val="28"/>
          <w:highlight w:val="none"/>
        </w:rPr>
      </w:pPr>
    </w:p>
    <w:p>
      <w:pPr>
        <w:pStyle w:val="style0"/>
        <w:numPr>
          <w:ilvl w:val="0"/>
          <w:numId w:val="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Payment option:</w:t>
      </w:r>
    </w:p>
    <w:p>
      <w:pPr>
        <w:pStyle w:val="style179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Cash on delivery - when he orders the stock and after he receives the stock. </w:t>
      </w:r>
    </w:p>
    <w:p>
      <w:pPr>
        <w:pStyle w:val="style179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Online payment - they provide debit card and credit card facility. They provide various bank payments. 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Languages:</w:t>
      </w:r>
    </w:p>
    <w:p>
      <w:pPr>
        <w:pStyle w:val="style179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Java</w:t>
      </w:r>
    </w:p>
    <w:p>
      <w:pPr>
        <w:pStyle w:val="style179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MySql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Class Diagram:</w:t>
      </w:r>
    </w:p>
    <w:p>
      <w:pPr>
        <w:pStyle w:val="style0"/>
        <w:numPr>
          <w:ilvl w:val="0"/>
          <w:numId w:val="0"/>
        </w:numPr>
        <w:rPr>
          <w:b/>
          <w:bCs/>
          <w:sz w:val="28"/>
          <w:szCs w:val="28"/>
        </w:rPr>
      </w:pPr>
      <w:r>
        <w:rPr/>
        <w:drawing>
          <wp:inline distL="114300" distT="0" distB="0" distR="114300">
            <wp:extent cx="7826521" cy="743519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26521" cy="74351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b/>
          <w:bCs/>
          <w:sz w:val="32"/>
          <w:szCs w:val="32"/>
        </w:rPr>
      </w:pP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162</Words>
  <Characters>868</Characters>
  <Application>WPS Office</Application>
  <Paragraphs>32</Paragraphs>
  <CharactersWithSpaces>1077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2021-10-01T15:45:52Z</dcterms:created>
  <dc:creator>Redmi Note 5 Pro</dc:creator>
  <lastModifiedBy>Redmi Note 5 Pro</lastModifiedBy>
  <dcterms:modified xsi:type="dcterms:W3CDTF">2021-10-05T03:01:17Z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17cb9631783d4c1e80abc64d37f78409</vt:lpwstr>
  </property>
</Properties>
</file>